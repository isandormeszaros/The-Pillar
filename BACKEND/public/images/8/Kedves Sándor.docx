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0E0E" w14:textId="77777777" w:rsidR="00A9204E" w:rsidRDefault="004D7987" w:rsidP="004D7987">
      <w:pPr>
        <w:jc w:val="center"/>
        <w:rPr>
          <w:lang w:val="hu-HU"/>
        </w:rPr>
      </w:pPr>
      <w:r>
        <w:rPr>
          <w:lang w:val="hu-HU"/>
        </w:rPr>
        <w:t>Kedves Sándor!</w:t>
      </w:r>
    </w:p>
    <w:p w14:paraId="3279F97E" w14:textId="77777777" w:rsidR="004D7987" w:rsidRDefault="004D7987" w:rsidP="004D7987">
      <w:pPr>
        <w:jc w:val="center"/>
        <w:rPr>
          <w:lang w:val="hu-HU"/>
        </w:rPr>
      </w:pPr>
      <w:r>
        <w:rPr>
          <w:lang w:val="hu-HU"/>
        </w:rPr>
        <w:t>Küldöm a válaszokat.</w:t>
      </w:r>
    </w:p>
    <w:p w14:paraId="0C65186A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Célok, fontossági sorrendben:</w:t>
      </w:r>
    </w:p>
    <w:p w14:paraId="1D66527B" w14:textId="77777777" w:rsidR="004D7987" w:rsidRDefault="004D7987" w:rsidP="004D7987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Figyelemfelkeltés</w:t>
      </w:r>
    </w:p>
    <w:p w14:paraId="79770675" w14:textId="77777777" w:rsidR="004D7987" w:rsidRDefault="004D7987" w:rsidP="004D7987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Értékesités</w:t>
      </w:r>
      <w:proofErr w:type="spellEnd"/>
    </w:p>
    <w:p w14:paraId="663FA52C" w14:textId="77777777" w:rsidR="004D7987" w:rsidRDefault="004D7987" w:rsidP="004D7987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 xml:space="preserve">Reklámozás </w:t>
      </w:r>
      <w:proofErr w:type="gramStart"/>
      <w:r>
        <w:rPr>
          <w:lang w:val="hu-HU"/>
        </w:rPr>
        <w:t>( akár</w:t>
      </w:r>
      <w:proofErr w:type="gramEnd"/>
      <w:r>
        <w:rPr>
          <w:lang w:val="hu-HU"/>
        </w:rPr>
        <w:t xml:space="preserve"> közösségi és aktuális programok is)</w:t>
      </w:r>
    </w:p>
    <w:p w14:paraId="32B06DC4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>
        <w:rPr>
          <w:lang w:val="hu-HU"/>
        </w:rPr>
        <w:t>Info</w:t>
      </w:r>
      <w:proofErr w:type="spellEnd"/>
      <w:r>
        <w:rPr>
          <w:lang w:val="hu-HU"/>
        </w:rPr>
        <w:t>:</w:t>
      </w:r>
    </w:p>
    <w:p w14:paraId="356FB772" w14:textId="77777777" w:rsidR="004D7987" w:rsidRDefault="004D7987" w:rsidP="004D7987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 xml:space="preserve">A ház és a szolgáltatások </w:t>
      </w:r>
      <w:proofErr w:type="spellStart"/>
      <w:r>
        <w:rPr>
          <w:lang w:val="hu-HU"/>
        </w:rPr>
        <w:t>leirása</w:t>
      </w:r>
      <w:proofErr w:type="spellEnd"/>
    </w:p>
    <w:p w14:paraId="19DD4F95" w14:textId="77777777" w:rsidR="004D7987" w:rsidRDefault="004D7987" w:rsidP="004D7987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Környezet ismertetése</w:t>
      </w:r>
    </w:p>
    <w:p w14:paraId="5A42BF53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Elsősorban kedvet kapjanak hozzánk és ismeretek gyűjtése</w:t>
      </w:r>
    </w:p>
    <w:p w14:paraId="4DB2B5D5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Sikeres, ha az oldalra látogatók és a hozzánk foglalók egyenesen arányosan növekednek.</w:t>
      </w:r>
    </w:p>
    <w:p w14:paraId="5BF68EAF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 xml:space="preserve">Akkor mutatható ki, ha mind a </w:t>
      </w:r>
      <w:proofErr w:type="spellStart"/>
      <w:r>
        <w:rPr>
          <w:lang w:val="hu-HU"/>
        </w:rPr>
        <w:t>regi</w:t>
      </w:r>
      <w:proofErr w:type="spellEnd"/>
      <w:r>
        <w:rPr>
          <w:lang w:val="hu-HU"/>
        </w:rPr>
        <w:t xml:space="preserve"> ügyfelek mind az </w:t>
      </w:r>
      <w:proofErr w:type="spellStart"/>
      <w:r>
        <w:rPr>
          <w:lang w:val="hu-HU"/>
        </w:rPr>
        <w:t>ujak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visszaternek</w:t>
      </w:r>
      <w:proofErr w:type="spellEnd"/>
      <w:r>
        <w:rPr>
          <w:lang w:val="hu-HU"/>
        </w:rPr>
        <w:t xml:space="preserve"> az oldalra.</w:t>
      </w:r>
    </w:p>
    <w:p w14:paraId="1CCCB567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 xml:space="preserve">A konkurenciát nem ismerem, de mi legyünk naprakészek </w:t>
      </w:r>
      <w:proofErr w:type="gramStart"/>
      <w:r>
        <w:rPr>
          <w:lang w:val="hu-HU"/>
        </w:rPr>
        <w:t>( ünnepek</w:t>
      </w:r>
      <w:proofErr w:type="gramEnd"/>
      <w:r>
        <w:rPr>
          <w:lang w:val="hu-HU"/>
        </w:rPr>
        <w:t xml:space="preserve">,  programok, aktualitások) Legyenek akciók. Nagy hangsúlyt kap a természet ismertetése. </w:t>
      </w:r>
      <w:proofErr w:type="gramStart"/>
      <w:r>
        <w:rPr>
          <w:lang w:val="hu-HU"/>
        </w:rPr>
        <w:t>( szóban</w:t>
      </w:r>
      <w:proofErr w:type="gramEnd"/>
      <w:r>
        <w:rPr>
          <w:lang w:val="hu-HU"/>
        </w:rPr>
        <w:t xml:space="preserve"> és foton esetleg video, </w:t>
      </w:r>
      <w:proofErr w:type="spellStart"/>
      <w:r>
        <w:rPr>
          <w:lang w:val="hu-HU"/>
        </w:rPr>
        <w:t>dron</w:t>
      </w:r>
      <w:proofErr w:type="spellEnd"/>
      <w:r>
        <w:rPr>
          <w:lang w:val="hu-HU"/>
        </w:rPr>
        <w:t>)</w:t>
      </w:r>
    </w:p>
    <w:p w14:paraId="7458047C" w14:textId="77777777" w:rsidR="004D7987" w:rsidRDefault="004D7987" w:rsidP="004D7987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>
        <w:rPr>
          <w:lang w:val="hu-HU"/>
        </w:rPr>
        <w:t>Adjunkj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infot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regiórol</w:t>
      </w:r>
      <w:proofErr w:type="spellEnd"/>
      <w:r>
        <w:rPr>
          <w:lang w:val="hu-HU"/>
        </w:rPr>
        <w:t xml:space="preserve">, valamint a </w:t>
      </w:r>
      <w:proofErr w:type="spellStart"/>
      <w:r>
        <w:rPr>
          <w:lang w:val="hu-HU"/>
        </w:rPr>
        <w:t>megközelithetőség</w:t>
      </w:r>
      <w:proofErr w:type="spellEnd"/>
      <w:r>
        <w:rPr>
          <w:lang w:val="hu-HU"/>
        </w:rPr>
        <w:t xml:space="preserve"> legyen benne. </w:t>
      </w:r>
      <w:proofErr w:type="gramStart"/>
      <w:r>
        <w:rPr>
          <w:lang w:val="hu-HU"/>
        </w:rPr>
        <w:t>( mert</w:t>
      </w:r>
      <w:proofErr w:type="gramEnd"/>
      <w:r>
        <w:rPr>
          <w:lang w:val="hu-HU"/>
        </w:rPr>
        <w:t xml:space="preserve"> eldugott helyen vagyunk)</w:t>
      </w:r>
    </w:p>
    <w:p w14:paraId="6FB1019B" w14:textId="77777777" w:rsidR="00CD151F" w:rsidRDefault="00CD151F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 xml:space="preserve">Rövid de </w:t>
      </w:r>
      <w:proofErr w:type="spellStart"/>
      <w:r>
        <w:rPr>
          <w:lang w:val="hu-HU"/>
        </w:rPr>
        <w:t>konstruktiv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leirása</w:t>
      </w:r>
      <w:proofErr w:type="spellEnd"/>
      <w:r>
        <w:rPr>
          <w:lang w:val="hu-HU"/>
        </w:rPr>
        <w:t xml:space="preserve"> annak, </w:t>
      </w:r>
      <w:proofErr w:type="spellStart"/>
      <w:r>
        <w:rPr>
          <w:lang w:val="hu-HU"/>
        </w:rPr>
        <w:t>amiert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erdemes</w:t>
      </w:r>
      <w:proofErr w:type="spellEnd"/>
      <w:r>
        <w:rPr>
          <w:lang w:val="hu-HU"/>
        </w:rPr>
        <w:t xml:space="preserve"> ide </w:t>
      </w:r>
      <w:proofErr w:type="spellStart"/>
      <w:r>
        <w:rPr>
          <w:lang w:val="hu-HU"/>
        </w:rPr>
        <w:t>jonni</w:t>
      </w:r>
      <w:proofErr w:type="spellEnd"/>
      <w:r>
        <w:rPr>
          <w:lang w:val="hu-HU"/>
        </w:rPr>
        <w:t xml:space="preserve"> és minket választani. Ezért folyamatosan bővülő </w:t>
      </w:r>
      <w:proofErr w:type="spellStart"/>
      <w:r>
        <w:rPr>
          <w:lang w:val="hu-HU"/>
        </w:rPr>
        <w:t>infot</w:t>
      </w:r>
      <w:proofErr w:type="spellEnd"/>
      <w:r>
        <w:rPr>
          <w:lang w:val="hu-HU"/>
        </w:rPr>
        <w:t xml:space="preserve"> adjunk.</w:t>
      </w:r>
    </w:p>
    <w:p w14:paraId="74977B2F" w14:textId="77777777" w:rsidR="00CD151F" w:rsidRDefault="00CD151F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 xml:space="preserve">Értelmiségi, városi, középkorú, családos vagy párjával, 400 e </w:t>
      </w:r>
      <w:proofErr w:type="spellStart"/>
      <w:r>
        <w:rPr>
          <w:lang w:val="hu-HU"/>
        </w:rPr>
        <w:t>ft</w:t>
      </w:r>
      <w:proofErr w:type="spellEnd"/>
      <w:r>
        <w:rPr>
          <w:lang w:val="hu-HU"/>
        </w:rPr>
        <w:t xml:space="preserve">/hó jövedelem, pihenni akar és a környezetet megismerni, </w:t>
      </w:r>
      <w:proofErr w:type="spellStart"/>
      <w:r>
        <w:rPr>
          <w:lang w:val="hu-HU"/>
        </w:rPr>
        <w:t>segitséget</w:t>
      </w:r>
      <w:proofErr w:type="spellEnd"/>
      <w:r>
        <w:rPr>
          <w:lang w:val="hu-HU"/>
        </w:rPr>
        <w:t xml:space="preserve"> kap tőlünk, hogy miket érdemes megnézni, kipróbálni.</w:t>
      </w:r>
    </w:p>
    <w:p w14:paraId="725DBF38" w14:textId="77777777" w:rsidR="00CD151F" w:rsidRDefault="00CD151F" w:rsidP="004D7987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Versenyképesség:</w:t>
      </w:r>
    </w:p>
    <w:p w14:paraId="117DBF02" w14:textId="77777777" w:rsidR="004D7987" w:rsidRDefault="00CD151F" w:rsidP="00CD151F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A ház és a közvetlen környezet</w:t>
      </w:r>
    </w:p>
    <w:p w14:paraId="2015665A" w14:textId="77777777" w:rsidR="00CD151F" w:rsidRDefault="00CD151F" w:rsidP="00CD151F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 xml:space="preserve">Programokkal </w:t>
      </w:r>
      <w:proofErr w:type="spellStart"/>
      <w:r>
        <w:rPr>
          <w:lang w:val="hu-HU"/>
        </w:rPr>
        <w:t>segités</w:t>
      </w:r>
      <w:proofErr w:type="spellEnd"/>
    </w:p>
    <w:p w14:paraId="70044E21" w14:textId="77777777" w:rsidR="00CD151F" w:rsidRDefault="00CD151F" w:rsidP="00CD151F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 xml:space="preserve">kedves fogadtatás </w:t>
      </w:r>
      <w:proofErr w:type="gramStart"/>
      <w:r>
        <w:rPr>
          <w:lang w:val="hu-HU"/>
        </w:rPr>
        <w:t>( esetleg</w:t>
      </w:r>
      <w:proofErr w:type="gramEnd"/>
      <w:r>
        <w:rPr>
          <w:lang w:val="hu-HU"/>
        </w:rPr>
        <w:t xml:space="preserve"> kis ajándék ami emlék marad)</w:t>
      </w:r>
    </w:p>
    <w:p w14:paraId="7036341B" w14:textId="77777777" w:rsidR="00CD151F" w:rsidRDefault="00CD151F" w:rsidP="00CD151F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Piszkos, csúnya, nem komfortos, elhanyagolt környezet</w:t>
      </w:r>
    </w:p>
    <w:p w14:paraId="6A79F434" w14:textId="77777777" w:rsidR="00CD151F" w:rsidRDefault="00CD151F" w:rsidP="00CD151F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Magázódó</w:t>
      </w:r>
    </w:p>
    <w:p w14:paraId="639A6D98" w14:textId="77777777" w:rsidR="00CD151F" w:rsidRDefault="00CD151F" w:rsidP="00CD151F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 xml:space="preserve">Főoldal, Magunkról, Kapcsolat, Fotók, Video, Szolgáltatás </w:t>
      </w:r>
      <w:proofErr w:type="gramStart"/>
      <w:r>
        <w:rPr>
          <w:lang w:val="hu-HU"/>
        </w:rPr>
        <w:t xml:space="preserve">( </w:t>
      </w:r>
      <w:proofErr w:type="spellStart"/>
      <w:r>
        <w:rPr>
          <w:lang w:val="hu-HU"/>
        </w:rPr>
        <w:t>csonaktura</w:t>
      </w:r>
      <w:proofErr w:type="spellEnd"/>
      <w:proofErr w:type="gramEnd"/>
      <w:r>
        <w:rPr>
          <w:lang w:val="hu-HU"/>
        </w:rPr>
        <w:t>)</w:t>
      </w:r>
    </w:p>
    <w:p w14:paraId="366B3FFA" w14:textId="77777777" w:rsidR="00CD151F" w:rsidRDefault="00CD151F" w:rsidP="00CD151F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Igen, amiket leirtunk.</w:t>
      </w:r>
    </w:p>
    <w:p w14:paraId="4B8238E7" w14:textId="77777777" w:rsidR="00CD151F" w:rsidRPr="00CD151F" w:rsidRDefault="00CD151F" w:rsidP="00CD151F">
      <w:pPr>
        <w:pStyle w:val="Listaszerbekezds"/>
        <w:numPr>
          <w:ilvl w:val="0"/>
          <w:numId w:val="27"/>
        </w:numPr>
        <w:rPr>
          <w:lang w:val="hu-HU"/>
        </w:rPr>
      </w:pPr>
      <w:r>
        <w:rPr>
          <w:lang w:val="hu-HU"/>
        </w:rPr>
        <w:t>kolokanapartman.hu</w:t>
      </w:r>
      <w:bookmarkStart w:id="0" w:name="_GoBack"/>
      <w:bookmarkEnd w:id="0"/>
    </w:p>
    <w:sectPr w:rsidR="00CD151F" w:rsidRPr="00CD151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55543" w14:textId="77777777" w:rsidR="004D7987" w:rsidRDefault="004D7987" w:rsidP="003F6053">
      <w:r>
        <w:separator/>
      </w:r>
    </w:p>
  </w:endnote>
  <w:endnote w:type="continuationSeparator" w:id="0">
    <w:p w14:paraId="522E1061" w14:textId="77777777" w:rsidR="004D7987" w:rsidRDefault="004D7987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6B4DD" w14:textId="77777777" w:rsidR="004D7987" w:rsidRDefault="004D7987" w:rsidP="003F6053">
      <w:r>
        <w:separator/>
      </w:r>
    </w:p>
  </w:footnote>
  <w:footnote w:type="continuationSeparator" w:id="0">
    <w:p w14:paraId="6D14941A" w14:textId="77777777" w:rsidR="004D7987" w:rsidRDefault="004D7987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E0BB2"/>
    <w:multiLevelType w:val="hybridMultilevel"/>
    <w:tmpl w:val="11E495B0"/>
    <w:lvl w:ilvl="0" w:tplc="241479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B8557D"/>
    <w:multiLevelType w:val="hybridMultilevel"/>
    <w:tmpl w:val="BCE63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7"/>
  </w:num>
  <w:num w:numId="24">
    <w:abstractNumId w:val="16"/>
  </w:num>
  <w:num w:numId="25">
    <w:abstractNumId w:val="18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87"/>
    <w:rsid w:val="00393C6F"/>
    <w:rsid w:val="003F6053"/>
    <w:rsid w:val="004D7987"/>
    <w:rsid w:val="004E108E"/>
    <w:rsid w:val="0054764B"/>
    <w:rsid w:val="00645252"/>
    <w:rsid w:val="006D3D74"/>
    <w:rsid w:val="0083569A"/>
    <w:rsid w:val="00A34ACC"/>
    <w:rsid w:val="00A9204E"/>
    <w:rsid w:val="00B33451"/>
    <w:rsid w:val="00CD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3BF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ggi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schemas.microsoft.com/office/2006/metadata/properties"/>
    <ds:schemaRef ds:uri="http://purl.org/dc/elements/1.1/"/>
    <ds:schemaRef ds:uri="4873beb7-5857-4685-be1f-d57550cc96c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</Template>
  <TotalTime>0</TotalTime>
  <Pages>1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2024-04-15T18:17:00Z</dcterms:created>
  <dcterms:modified xsi:type="dcterms:W3CDTF">2024-04-15T18:36:00Z</dcterms:modified>
</cp:coreProperties>
</file>